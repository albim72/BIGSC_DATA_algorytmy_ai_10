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7E580662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BD2F02">
              <w:rPr>
                <w:rFonts w:ascii="Arial" w:hAnsi="Arial" w:cs="Arial"/>
                <w:sz w:val="18"/>
                <w:szCs w:val="18"/>
              </w:rPr>
              <w:t>25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BD2F02">
              <w:rPr>
                <w:rFonts w:ascii="Arial" w:hAnsi="Arial" w:cs="Arial"/>
                <w:sz w:val="18"/>
                <w:szCs w:val="18"/>
              </w:rPr>
              <w:t>2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BD2F02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5CCED0E3" w14:textId="16E6A963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BD2F02">
              <w:rPr>
                <w:b/>
                <w:i/>
                <w:snapToGrid w:val="0"/>
              </w:rPr>
              <w:t>07.10</w:t>
            </w:r>
            <w:r w:rsidR="00007A7B">
              <w:rPr>
                <w:b/>
                <w:i/>
                <w:snapToGrid w:val="0"/>
              </w:rPr>
              <w:t>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BD2F02">
              <w:rPr>
                <w:b/>
                <w:i/>
                <w:snapToGrid w:val="0"/>
              </w:rPr>
              <w:t>10.10</w:t>
            </w:r>
            <w:r w:rsidR="00007A7B">
              <w:rPr>
                <w:b/>
                <w:i/>
                <w:snapToGrid w:val="0"/>
              </w:rPr>
              <w:t>.2025</w:t>
            </w:r>
          </w:p>
          <w:p w14:paraId="05306F22" w14:textId="12ABA93F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</w:t>
            </w:r>
            <w:r w:rsidR="00BB223F">
              <w:rPr>
                <w:b/>
                <w:i/>
                <w:snapToGrid w:val="0"/>
              </w:rPr>
              <w:t xml:space="preserve"> Marcin Albiniak</w:t>
            </w:r>
          </w:p>
          <w:p w14:paraId="126B216E" w14:textId="0EFB7CD8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</w:t>
            </w:r>
            <w:r w:rsidR="00BD2F02">
              <w:rPr>
                <w:b/>
                <w:i/>
                <w:snapToGrid w:val="0"/>
              </w:rPr>
              <w:t>1007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BD2F02">
              <w:rPr>
                <w:b/>
                <w:i/>
                <w:snapToGrid w:val="0"/>
              </w:rPr>
              <w:t>O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727956C6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  <w:r w:rsidR="00325D1E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A7CBD0269687472482732770018E02BE"/>
                </w:placeholder>
                <w:text/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2536744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  <w:r w:rsidR="00325D1E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467354778"/>
                <w:placeholder>
                  <w:docPart w:val="8EC3909ABA774265B5D719C0B990FF16"/>
                </w:placeholder>
                <w:text/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F055CA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17332F5B76A043479DDB6EF1F45DFB9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821E" w14:textId="77777777" w:rsidR="00A964BD" w:rsidRDefault="00A964BD">
      <w:r>
        <w:separator/>
      </w:r>
    </w:p>
  </w:endnote>
  <w:endnote w:type="continuationSeparator" w:id="0">
    <w:p w14:paraId="792F4305" w14:textId="77777777" w:rsidR="00A964BD" w:rsidRDefault="00A9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55BF1" w14:textId="77777777" w:rsidR="00A964BD" w:rsidRDefault="00A964BD">
      <w:r>
        <w:separator/>
      </w:r>
    </w:p>
  </w:footnote>
  <w:footnote w:type="continuationSeparator" w:id="0">
    <w:p w14:paraId="073B4F00" w14:textId="77777777" w:rsidR="00A964BD" w:rsidRDefault="00A96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5D1E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351DE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47196"/>
    <w:rsid w:val="00565867"/>
    <w:rsid w:val="005A573E"/>
    <w:rsid w:val="005E3C7F"/>
    <w:rsid w:val="005F5521"/>
    <w:rsid w:val="0060779A"/>
    <w:rsid w:val="00624A70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8F1F52"/>
    <w:rsid w:val="0091107D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964BD"/>
    <w:rsid w:val="00AD0555"/>
    <w:rsid w:val="00AE67CB"/>
    <w:rsid w:val="00AF185C"/>
    <w:rsid w:val="00AF6A74"/>
    <w:rsid w:val="00B15442"/>
    <w:rsid w:val="00B373BB"/>
    <w:rsid w:val="00B81B4B"/>
    <w:rsid w:val="00B909A4"/>
    <w:rsid w:val="00B96C18"/>
    <w:rsid w:val="00B97C21"/>
    <w:rsid w:val="00BA1832"/>
    <w:rsid w:val="00BB223F"/>
    <w:rsid w:val="00BB5017"/>
    <w:rsid w:val="00BC3DBA"/>
    <w:rsid w:val="00BD2F02"/>
    <w:rsid w:val="00BF031C"/>
    <w:rsid w:val="00C0658A"/>
    <w:rsid w:val="00C14B4F"/>
    <w:rsid w:val="00C5134C"/>
    <w:rsid w:val="00C71E6C"/>
    <w:rsid w:val="00C84A5F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0DDD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CBD0269687472482732770018E02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2CDAEC-B62F-46A1-9608-640E53ECA4C8}"/>
      </w:docPartPr>
      <w:docPartBody>
        <w:p w:rsidR="005F20E8" w:rsidRDefault="0048549B" w:rsidP="0048549B">
          <w:pPr>
            <w:pStyle w:val="A7CBD0269687472482732770018E02B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EC3909ABA774265B5D719C0B990FF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A523E5-6A32-40E1-A90F-72D341448181}"/>
      </w:docPartPr>
      <w:docPartBody>
        <w:p w:rsidR="005F20E8" w:rsidRDefault="0048549B" w:rsidP="0048549B">
          <w:pPr>
            <w:pStyle w:val="8EC3909ABA774265B5D719C0B990FF1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7332F5B76A043479DDB6EF1F45DFB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C27D90-A476-49AA-8AFA-B017A4862C8F}"/>
      </w:docPartPr>
      <w:docPartBody>
        <w:p w:rsidR="005F20E8" w:rsidRDefault="0048549B" w:rsidP="0048549B">
          <w:pPr>
            <w:pStyle w:val="17332F5B76A043479DDB6EF1F45DFB9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9184E"/>
    <w:rsid w:val="00227F51"/>
    <w:rsid w:val="002F786C"/>
    <w:rsid w:val="00326DFE"/>
    <w:rsid w:val="00382DD6"/>
    <w:rsid w:val="003A01BD"/>
    <w:rsid w:val="003B2E5E"/>
    <w:rsid w:val="004146AA"/>
    <w:rsid w:val="0048549B"/>
    <w:rsid w:val="0048686C"/>
    <w:rsid w:val="00495255"/>
    <w:rsid w:val="004C3FBD"/>
    <w:rsid w:val="004D55F6"/>
    <w:rsid w:val="00502B18"/>
    <w:rsid w:val="00547196"/>
    <w:rsid w:val="00551546"/>
    <w:rsid w:val="005B05E9"/>
    <w:rsid w:val="005F20E8"/>
    <w:rsid w:val="00661C2D"/>
    <w:rsid w:val="006664C0"/>
    <w:rsid w:val="0067786B"/>
    <w:rsid w:val="007B0ED8"/>
    <w:rsid w:val="008A55C2"/>
    <w:rsid w:val="008B5DF4"/>
    <w:rsid w:val="008F1F52"/>
    <w:rsid w:val="009303DC"/>
    <w:rsid w:val="00930C73"/>
    <w:rsid w:val="009A0E5B"/>
    <w:rsid w:val="009D454F"/>
    <w:rsid w:val="009D47E5"/>
    <w:rsid w:val="00A34881"/>
    <w:rsid w:val="00B719D6"/>
    <w:rsid w:val="00BA014D"/>
    <w:rsid w:val="00BB17C0"/>
    <w:rsid w:val="00BF20B2"/>
    <w:rsid w:val="00BF7866"/>
    <w:rsid w:val="00CA1064"/>
    <w:rsid w:val="00CA3EE8"/>
    <w:rsid w:val="00D7394B"/>
    <w:rsid w:val="00E60DDD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549B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  <w:style w:type="paragraph" w:customStyle="1" w:styleId="A7CBD0269687472482732770018E02BE">
    <w:name w:val="A7CBD0269687472482732770018E02BE"/>
    <w:rsid w:val="0048549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C3909ABA774265B5D719C0B990FF16">
    <w:name w:val="8EC3909ABA774265B5D719C0B990FF16"/>
    <w:rsid w:val="0048549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332F5B76A043479DDB6EF1F45DFB94">
    <w:name w:val="17332F5B76A043479DDB6EF1F45DFB94"/>
    <w:rsid w:val="0048549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11</cp:revision>
  <cp:lastPrinted>2009-12-03T13:50:00Z</cp:lastPrinted>
  <dcterms:created xsi:type="dcterms:W3CDTF">2024-06-07T06:32:00Z</dcterms:created>
  <dcterms:modified xsi:type="dcterms:W3CDTF">2025-09-23T08:19:00Z</dcterms:modified>
</cp:coreProperties>
</file>