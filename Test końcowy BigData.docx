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CE475B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CE475B" w:rsidRPr="00EF530D" w:rsidRDefault="00CE475B" w:rsidP="00CE475B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18D792A2" w14:textId="05EDF179" w:rsidR="00CE475B" w:rsidRPr="00791BC5" w:rsidRDefault="00CE475B" w:rsidP="00CE475B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21211A0F" w:rsidR="00CE475B" w:rsidRPr="00EF530D" w:rsidRDefault="00CE475B" w:rsidP="00CE475B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E475B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CE475B" w:rsidRDefault="00CE475B" w:rsidP="00CE475B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5CCED0E3" w14:textId="77808D6C" w:rsidR="00CE475B" w:rsidRPr="00EF530D" w:rsidRDefault="00CE475B" w:rsidP="00CE475B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>
              <w:rPr>
                <w:b/>
                <w:i/>
                <w:snapToGrid w:val="0"/>
              </w:rPr>
              <w:t>23-26.06.2025</w:t>
            </w:r>
          </w:p>
          <w:p w14:paraId="05306F22" w14:textId="77777777" w:rsidR="00CE475B" w:rsidRPr="00EF530D" w:rsidRDefault="00CE475B" w:rsidP="00CE475B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3D743141" w:rsidR="00CE475B" w:rsidRPr="00EF530D" w:rsidRDefault="00CE475B" w:rsidP="00CE475B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>
              <w:rPr>
                <w:b/>
                <w:i/>
                <w:snapToGrid w:val="0"/>
              </w:rPr>
              <w:t>50623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KC</w:t>
            </w:r>
            <w:r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CE475B" w:rsidRPr="00EF530D" w:rsidRDefault="00CE475B" w:rsidP="00CE475B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CE475B" w:rsidRPr="00EF530D" w:rsidRDefault="00CE475B" w:rsidP="00CE475B"/>
        </w:tc>
      </w:tr>
      <w:tr w:rsidR="00CE475B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CE475B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422C42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Maksymalna: 12 pkt.</w:t>
            </w:r>
          </w:p>
        </w:tc>
      </w:tr>
      <w:tr w:rsidR="00CE475B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33D23241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Nazwisko: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ADF4E79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Uzyskana: </w:t>
            </w:r>
          </w:p>
        </w:tc>
      </w:tr>
      <w:tr w:rsidR="00CE475B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514640A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D07E80">
              <w:rPr>
                <w:b/>
                <w:i/>
              </w:rPr>
              <w:t xml:space="preserve"> </w:t>
            </w:r>
            <w:r w:rsidR="004D1177">
              <w:rPr>
                <w:b/>
                <w:i/>
              </w:rPr>
              <w:t>10</w:t>
            </w:r>
            <w:r w:rsidR="00D07E80">
              <w:rPr>
                <w:b/>
                <w:i/>
              </w:rPr>
              <w:t>.</w:t>
            </w:r>
            <w:r w:rsidR="004D1177">
              <w:rPr>
                <w:b/>
                <w:i/>
              </w:rPr>
              <w:t>10</w:t>
            </w:r>
            <w:r w:rsidR="00D07E80">
              <w:rPr>
                <w:b/>
                <w:i/>
              </w:rPr>
              <w:t>.2025</w:t>
            </w:r>
            <w:r w:rsidRPr="00EF530D">
              <w:rPr>
                <w:b/>
                <w:i/>
              </w:rPr>
              <w:t xml:space="preserve"> </w:t>
            </w:r>
            <w:r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CE475B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21DEA73B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  <w:r w:rsidR="00D07E80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2E5DBC44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39A96EF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14C9692B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5FECD133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297A5A9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0DD46274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45E3964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268EBD30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31429DF8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1372126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63B307F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F0C1D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473D4694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11FE61F2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3C418A90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7E80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31DC8DC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1CFD94AC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0E70ABC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61B2A1FF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7ED76B4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CE669D">
        <w:t>Autoenkoder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DD23C8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722A712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6000201F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14562BF6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4034B7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16B95BB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1A893FEE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52E1B3D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303EDDB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00A00A57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2D1F7EA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443C396B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50841C4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D117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5DD64849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423FE" w14:textId="77777777" w:rsidR="006D0224" w:rsidRDefault="006D0224">
      <w:r>
        <w:separator/>
      </w:r>
    </w:p>
  </w:endnote>
  <w:endnote w:type="continuationSeparator" w:id="0">
    <w:p w14:paraId="62259DC8" w14:textId="77777777" w:rsidR="006D0224" w:rsidRDefault="006D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E0939" w14:textId="77777777" w:rsidR="006D0224" w:rsidRDefault="006D0224">
      <w:r>
        <w:separator/>
      </w:r>
    </w:p>
  </w:footnote>
  <w:footnote w:type="continuationSeparator" w:id="0">
    <w:p w14:paraId="40858ADD" w14:textId="77777777" w:rsidR="006D0224" w:rsidRDefault="006D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83485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901C2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8686C"/>
    <w:rsid w:val="00492B0F"/>
    <w:rsid w:val="004961CB"/>
    <w:rsid w:val="004A0E0D"/>
    <w:rsid w:val="004A5EA8"/>
    <w:rsid w:val="004D0A65"/>
    <w:rsid w:val="004D1177"/>
    <w:rsid w:val="004F01AD"/>
    <w:rsid w:val="004F1D2A"/>
    <w:rsid w:val="004F326A"/>
    <w:rsid w:val="0051513F"/>
    <w:rsid w:val="00516771"/>
    <w:rsid w:val="0053770D"/>
    <w:rsid w:val="00540510"/>
    <w:rsid w:val="0054661C"/>
    <w:rsid w:val="00565867"/>
    <w:rsid w:val="005A573E"/>
    <w:rsid w:val="005E3C7F"/>
    <w:rsid w:val="005F5521"/>
    <w:rsid w:val="006067B0"/>
    <w:rsid w:val="0060779A"/>
    <w:rsid w:val="00624A70"/>
    <w:rsid w:val="006354D1"/>
    <w:rsid w:val="00635D41"/>
    <w:rsid w:val="00640199"/>
    <w:rsid w:val="006950CC"/>
    <w:rsid w:val="006A673D"/>
    <w:rsid w:val="006D0224"/>
    <w:rsid w:val="006E44AE"/>
    <w:rsid w:val="00703F81"/>
    <w:rsid w:val="0070580E"/>
    <w:rsid w:val="00714035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26A8E"/>
    <w:rsid w:val="00A31727"/>
    <w:rsid w:val="00A330B2"/>
    <w:rsid w:val="00A34984"/>
    <w:rsid w:val="00A44F0A"/>
    <w:rsid w:val="00A45771"/>
    <w:rsid w:val="00A7772F"/>
    <w:rsid w:val="00A838D3"/>
    <w:rsid w:val="00AD0555"/>
    <w:rsid w:val="00AE67CB"/>
    <w:rsid w:val="00AF185C"/>
    <w:rsid w:val="00AF6A74"/>
    <w:rsid w:val="00B15442"/>
    <w:rsid w:val="00B373BB"/>
    <w:rsid w:val="00B81B4B"/>
    <w:rsid w:val="00B909A4"/>
    <w:rsid w:val="00B96C18"/>
    <w:rsid w:val="00B97C21"/>
    <w:rsid w:val="00BA1832"/>
    <w:rsid w:val="00BB5017"/>
    <w:rsid w:val="00BC3DBA"/>
    <w:rsid w:val="00BF031C"/>
    <w:rsid w:val="00BF08EB"/>
    <w:rsid w:val="00C0658A"/>
    <w:rsid w:val="00C07DD4"/>
    <w:rsid w:val="00C14B4F"/>
    <w:rsid w:val="00C5134C"/>
    <w:rsid w:val="00C71E6C"/>
    <w:rsid w:val="00C84A5F"/>
    <w:rsid w:val="00CA546A"/>
    <w:rsid w:val="00CC3AA9"/>
    <w:rsid w:val="00CE0327"/>
    <w:rsid w:val="00CE4112"/>
    <w:rsid w:val="00CE475B"/>
    <w:rsid w:val="00CE669D"/>
    <w:rsid w:val="00CE6B52"/>
    <w:rsid w:val="00CF3BB4"/>
    <w:rsid w:val="00CF7B00"/>
    <w:rsid w:val="00D0425F"/>
    <w:rsid w:val="00D07E80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0DDD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25740"/>
    <w:rsid w:val="00085649"/>
    <w:rsid w:val="00170184"/>
    <w:rsid w:val="0019184E"/>
    <w:rsid w:val="00227F51"/>
    <w:rsid w:val="002D44CE"/>
    <w:rsid w:val="002F786C"/>
    <w:rsid w:val="00326DFE"/>
    <w:rsid w:val="003508D7"/>
    <w:rsid w:val="00382DD6"/>
    <w:rsid w:val="003B2E5E"/>
    <w:rsid w:val="004146AA"/>
    <w:rsid w:val="0048686C"/>
    <w:rsid w:val="00495255"/>
    <w:rsid w:val="004C3FBD"/>
    <w:rsid w:val="004D55F6"/>
    <w:rsid w:val="00502B18"/>
    <w:rsid w:val="00551546"/>
    <w:rsid w:val="005B05E9"/>
    <w:rsid w:val="006067B0"/>
    <w:rsid w:val="00635D41"/>
    <w:rsid w:val="00661C2D"/>
    <w:rsid w:val="006664C0"/>
    <w:rsid w:val="00703F81"/>
    <w:rsid w:val="00714035"/>
    <w:rsid w:val="007B0ED8"/>
    <w:rsid w:val="008267A3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B17C0"/>
    <w:rsid w:val="00BF20B2"/>
    <w:rsid w:val="00BF7866"/>
    <w:rsid w:val="00C07DD4"/>
    <w:rsid w:val="00CA1064"/>
    <w:rsid w:val="00CA3EE8"/>
    <w:rsid w:val="00D7394B"/>
    <w:rsid w:val="00D81031"/>
    <w:rsid w:val="00E60DDD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4</cp:revision>
  <cp:lastPrinted>2009-12-03T13:50:00Z</cp:lastPrinted>
  <dcterms:created xsi:type="dcterms:W3CDTF">2025-06-25T15:49:00Z</dcterms:created>
  <dcterms:modified xsi:type="dcterms:W3CDTF">2025-10-10T13:44:00Z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b60e38-724b-44cb-8b52-7841a0346e9d_Enabled">
    <vt:lpwstr>true</vt:lpwstr>
  </property>
  <property fmtid="{D5CDD505-2E9C-101B-9397-08002B2CF9AE}" pid="3" name="MSIP_Label_b3b60e38-724b-44cb-8b52-7841a0346e9d_SetDate">
    <vt:lpwstr>2025-06-25T15:49:33Z</vt:lpwstr>
  </property>
  <property fmtid="{D5CDD505-2E9C-101B-9397-08002B2CF9AE}" pid="4" name="MSIP_Label_b3b60e38-724b-44cb-8b52-7841a0346e9d_Method">
    <vt:lpwstr>Standard</vt:lpwstr>
  </property>
  <property fmtid="{D5CDD505-2E9C-101B-9397-08002B2CF9AE}" pid="5" name="MSIP_Label_b3b60e38-724b-44cb-8b52-7841a0346e9d_Name">
    <vt:lpwstr>aad.gkorl.label.internal.gkorl</vt:lpwstr>
  </property>
  <property fmtid="{D5CDD505-2E9C-101B-9397-08002B2CF9AE}" pid="6" name="MSIP_Label_b3b60e38-724b-44cb-8b52-7841a0346e9d_SiteId">
    <vt:lpwstr>49ed4135-8213-4cdc-b4ed-aca2fd2e32c2</vt:lpwstr>
  </property>
  <property fmtid="{D5CDD505-2E9C-101B-9397-08002B2CF9AE}" pid="7" name="MSIP_Label_b3b60e38-724b-44cb-8b52-7841a0346e9d_ActionId">
    <vt:lpwstr>888545fd-2c93-428f-bcf3-cf88851963db</vt:lpwstr>
  </property>
  <property fmtid="{D5CDD505-2E9C-101B-9397-08002B2CF9AE}" pid="8" name="MSIP_Label_b3b60e38-724b-44cb-8b52-7841a0346e9d_ContentBits">
    <vt:lpwstr>0</vt:lpwstr>
  </property>
  <property fmtid="{D5CDD505-2E9C-101B-9397-08002B2CF9AE}" pid="9" name="MSIP_Label_b3b60e38-724b-44cb-8b52-7841a0346e9d_Tag">
    <vt:lpwstr>10, 3, 0, 1</vt:lpwstr>
  </property>
</Properties>
</file>